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82" w:type="dxa"/>
        <w:tblInd w:w="-387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719"/>
        <w:gridCol w:w="353"/>
        <w:gridCol w:w="829"/>
        <w:gridCol w:w="555"/>
        <w:gridCol w:w="138"/>
        <w:gridCol w:w="463"/>
        <w:gridCol w:w="366"/>
        <w:gridCol w:w="739"/>
        <w:gridCol w:w="503"/>
        <w:gridCol w:w="278"/>
        <w:gridCol w:w="47"/>
        <w:gridCol w:w="367"/>
        <w:gridCol w:w="734"/>
        <w:gridCol w:w="153"/>
        <w:gridCol w:w="266"/>
        <w:gridCol w:w="871"/>
        <w:gridCol w:w="137"/>
        <w:gridCol w:w="94"/>
        <w:gridCol w:w="998"/>
        <w:gridCol w:w="338"/>
        <w:gridCol w:w="34"/>
      </w:tblGrid>
      <w:tr w:rsidR="001C5455" w:rsidTr="001C5455">
        <w:trPr>
          <w:cantSplit/>
          <w:trHeight w:val="319"/>
        </w:trPr>
        <w:tc>
          <w:tcPr>
            <w:tcW w:w="9982" w:type="dxa"/>
            <w:gridSpan w:val="21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Pr="00141CBD" w:rsidRDefault="001C5455" w:rsidP="007A172A">
            <w:pPr>
              <w:pStyle w:val="Heading8"/>
              <w:keepLines w:val="0"/>
              <w:numPr>
                <w:ilvl w:val="7"/>
                <w:numId w:val="0"/>
              </w:numPr>
              <w:tabs>
                <w:tab w:val="num" w:pos="1440"/>
              </w:tabs>
              <w:suppressAutoHyphens/>
              <w:spacing w:before="0" w:line="240" w:lineRule="auto"/>
              <w:ind w:left="1440" w:hanging="1440"/>
              <w:jc w:val="center"/>
            </w:pPr>
            <w:bookmarkStart w:id="0" w:name="_GoBack" w:colFirst="0" w:colLast="0"/>
            <w:r w:rsidRPr="00AC6B4E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0"/>
                <w:lang w:val="es-MX" w:eastAsia="zh-CN"/>
              </w:rPr>
              <w:t>ACTA DE CONSTITUCION DE PROYECTO</w:t>
            </w:r>
          </w:p>
        </w:tc>
      </w:tr>
      <w:tr w:rsidR="001C5455" w:rsidTr="001C5455">
        <w:trPr>
          <w:cantSplit/>
          <w:trHeight w:val="165"/>
        </w:trPr>
        <w:tc>
          <w:tcPr>
            <w:tcW w:w="2901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Heading8"/>
              <w:keepLines w:val="0"/>
              <w:numPr>
                <w:ilvl w:val="7"/>
                <w:numId w:val="0"/>
              </w:numPr>
              <w:tabs>
                <w:tab w:val="num" w:pos="1440"/>
              </w:tabs>
              <w:suppressAutoHyphens/>
              <w:snapToGrid w:val="0"/>
              <w:spacing w:before="0" w:line="240" w:lineRule="auto"/>
              <w:ind w:left="1440" w:hanging="1440"/>
              <w:jc w:val="right"/>
              <w:rPr>
                <w:rFonts w:ascii="Helvetica" w:hAnsi="Helvetica" w:cs="Helvetica"/>
                <w:sz w:val="20"/>
                <w:lang w:val="es-MX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Pr="00AC6B4E" w:rsidRDefault="001C5455" w:rsidP="007A172A">
            <w:pPr>
              <w:pStyle w:val="Heading8"/>
              <w:keepLines w:val="0"/>
              <w:numPr>
                <w:ilvl w:val="7"/>
                <w:numId w:val="0"/>
              </w:numPr>
              <w:tabs>
                <w:tab w:val="num" w:pos="1440"/>
              </w:tabs>
              <w:suppressAutoHyphens/>
              <w:spacing w:before="0" w:line="240" w:lineRule="auto"/>
              <w:ind w:left="1440" w:hanging="144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CL" w:eastAsia="zh-CN"/>
              </w:rPr>
            </w:pPr>
            <w:r w:rsidRPr="00AC6B4E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CL" w:eastAsia="zh-CN"/>
              </w:rPr>
              <w:t>Estado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Pr="00AC6B4E" w:rsidRDefault="001C5455" w:rsidP="007A172A">
            <w:pPr>
              <w:pStyle w:val="Heading8"/>
              <w:keepLines w:val="0"/>
              <w:numPr>
                <w:ilvl w:val="7"/>
                <w:numId w:val="0"/>
              </w:numPr>
              <w:tabs>
                <w:tab w:val="num" w:pos="1440"/>
              </w:tabs>
              <w:suppressAutoHyphens/>
              <w:snapToGrid w:val="0"/>
              <w:spacing w:before="0" w:line="240" w:lineRule="auto"/>
              <w:ind w:left="1440" w:hanging="1440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CL" w:eastAsia="zh-CN"/>
              </w:rPr>
            </w:pPr>
          </w:p>
        </w:tc>
        <w:tc>
          <w:tcPr>
            <w:tcW w:w="828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Pr="00AC6B4E" w:rsidRDefault="001C5455" w:rsidP="007A172A">
            <w:pPr>
              <w:pStyle w:val="Heading8"/>
              <w:keepLines w:val="0"/>
              <w:numPr>
                <w:ilvl w:val="7"/>
                <w:numId w:val="0"/>
              </w:numPr>
              <w:tabs>
                <w:tab w:val="num" w:pos="1440"/>
              </w:tabs>
              <w:suppressAutoHyphens/>
              <w:spacing w:before="0" w:line="240" w:lineRule="auto"/>
              <w:ind w:left="1440" w:hanging="1440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CL" w:eastAsia="zh-CN"/>
              </w:rPr>
            </w:pPr>
            <w:r w:rsidRPr="00AC6B4E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CL" w:eastAsia="zh-CN"/>
              </w:rPr>
              <w:t>Versión</w:t>
            </w:r>
          </w:p>
        </w:tc>
        <w:tc>
          <w:tcPr>
            <w:tcW w:w="3990" w:type="dxa"/>
            <w:gridSpan w:val="10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Pr="00AC6B4E" w:rsidRDefault="001C5455" w:rsidP="007A172A">
            <w:pPr>
              <w:pStyle w:val="Heading8"/>
              <w:keepLines w:val="0"/>
              <w:numPr>
                <w:ilvl w:val="7"/>
                <w:numId w:val="0"/>
              </w:numPr>
              <w:tabs>
                <w:tab w:val="num" w:pos="1440"/>
              </w:tabs>
              <w:suppressAutoHyphens/>
              <w:spacing w:before="0" w:line="240" w:lineRule="auto"/>
              <w:ind w:left="1440" w:hanging="1440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CL" w:eastAsia="zh-CN"/>
              </w:rPr>
            </w:pPr>
            <w:r w:rsidRPr="00AC6B4E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CL" w:eastAsia="zh-CN"/>
              </w:rPr>
              <w:t>1.0</w:t>
            </w:r>
          </w:p>
        </w:tc>
      </w:tr>
      <w:tr w:rsidR="001C5455" w:rsidTr="001C5455">
        <w:trPr>
          <w:cantSplit/>
          <w:trHeight w:val="276"/>
        </w:trPr>
        <w:tc>
          <w:tcPr>
            <w:tcW w:w="3456" w:type="dxa"/>
            <w:gridSpan w:val="4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1C5455" w:rsidRDefault="001C5455" w:rsidP="007A172A">
            <w:pPr>
              <w:pStyle w:val="Heading7"/>
              <w:keepLines w:val="0"/>
              <w:numPr>
                <w:ilvl w:val="6"/>
                <w:numId w:val="0"/>
              </w:numPr>
              <w:tabs>
                <w:tab w:val="num" w:pos="1296"/>
              </w:tabs>
              <w:suppressAutoHyphens/>
              <w:spacing w:before="0" w:line="240" w:lineRule="auto"/>
              <w:ind w:left="1296" w:hanging="1296"/>
            </w:pPr>
            <w:r w:rsidRPr="007912B9">
              <w:rPr>
                <w:rFonts w:ascii="Times New Roman" w:eastAsiaTheme="minorHAnsi" w:hAnsi="Times New Roman" w:cs="Times New Roman"/>
                <w:b/>
                <w:i w:val="0"/>
                <w:iCs w:val="0"/>
                <w:color w:val="auto"/>
                <w:sz w:val="20"/>
                <w:lang w:val="es-CL"/>
              </w:rPr>
              <w:t>TITULO PROPUESTO DEL      PROYECTO</w:t>
            </w:r>
            <w:r>
              <w:rPr>
                <w:lang w:val="es-CL"/>
              </w:rPr>
              <w:t xml:space="preserve">:      </w:t>
            </w:r>
          </w:p>
        </w:tc>
        <w:tc>
          <w:tcPr>
            <w:tcW w:w="2901" w:type="dxa"/>
            <w:gridSpan w:val="8"/>
            <w:tcBorders>
              <w:bottom w:val="single" w:sz="6" w:space="0" w:color="000000"/>
            </w:tcBorders>
            <w:shd w:val="clear" w:color="auto" w:fill="auto"/>
          </w:tcPr>
          <w:p w:rsidR="001C5455" w:rsidRPr="00AC6B4E" w:rsidRDefault="001C5455" w:rsidP="007A172A">
            <w:pPr>
              <w:pStyle w:val="ProjectTitle"/>
              <w:snapToGrid w:val="0"/>
              <w:rPr>
                <w:b/>
              </w:rPr>
            </w:pPr>
            <w:r w:rsidRPr="00AC6B4E">
              <w:rPr>
                <w:b/>
                <w:lang w:val="es-CL"/>
              </w:rPr>
              <w:t>EDUGAME</w:t>
            </w:r>
          </w:p>
        </w:tc>
        <w:tc>
          <w:tcPr>
            <w:tcW w:w="3624" w:type="dxa"/>
            <w:gridSpan w:val="9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C5455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pacing w:before="0" w:line="240" w:lineRule="auto"/>
              <w:ind w:left="864" w:hanging="864"/>
              <w:jc w:val="center"/>
            </w:pPr>
            <w:r w:rsidRPr="00AC6B4E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0"/>
                <w:szCs w:val="20"/>
                <w:lang w:val="es-CL" w:eastAsia="zh-CN"/>
              </w:rPr>
              <w:t>CLASIFICACION DE CONFIDENCIALIDAD</w:t>
            </w:r>
          </w:p>
        </w:tc>
      </w:tr>
      <w:tr w:rsidR="001C5455" w:rsidTr="001C5455">
        <w:trPr>
          <w:gridAfter w:val="1"/>
          <w:wAfter w:w="34" w:type="dxa"/>
          <w:cantSplit/>
          <w:trHeight w:val="276"/>
        </w:trPr>
        <w:tc>
          <w:tcPr>
            <w:tcW w:w="345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1C5455" w:rsidRDefault="001C5455" w:rsidP="007A172A">
            <w:bookmarkStart w:id="1" w:name="Check2"/>
            <w:bookmarkEnd w:id="1"/>
            <w:r>
              <w:rPr>
                <w:rFonts w:ascii="Times New Roman" w:hAnsi="Times New Roman" w:cs="Times New Roman"/>
                <w:b/>
                <w:sz w:val="20"/>
                <w:lang w:val="es-CL"/>
              </w:rPr>
              <w:t>PATROCINANTE DEL PROYECTO:</w:t>
            </w:r>
          </w:p>
        </w:tc>
        <w:tc>
          <w:tcPr>
            <w:tcW w:w="290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Sponsor"/>
              <w:snapToGrid w:val="0"/>
            </w:pPr>
            <w:r>
              <w:rPr>
                <w:b/>
                <w:lang w:val="es-CL"/>
              </w:rPr>
              <w:t>Politécnico Grancolombiano</w:t>
            </w:r>
          </w:p>
        </w:tc>
        <w:tc>
          <w:tcPr>
            <w:tcW w:w="887" w:type="dxa"/>
            <w:gridSpan w:val="2"/>
            <w:tcBorders>
              <w:left w:val="single" w:sz="6" w:space="0" w:color="000000"/>
            </w:tcBorders>
            <w:shd w:val="clear" w:color="auto" w:fill="auto"/>
          </w:tcPr>
          <w:p w:rsidR="001C5455" w:rsidRPr="00AC6B4E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pacing w:before="0" w:line="240" w:lineRule="auto"/>
              <w:ind w:left="864" w:hanging="864"/>
              <w:jc w:val="center"/>
              <w:rPr>
                <w:color w:val="auto"/>
              </w:rPr>
            </w:pPr>
            <w:r w:rsidRPr="00AC6B4E">
              <w:rPr>
                <w:rFonts w:ascii="Times New Roman" w:hAnsi="Times New Roman" w:cs="Times New Roman"/>
                <w:b/>
                <w:color w:val="auto"/>
                <w:sz w:val="16"/>
                <w:lang w:val="es-CL"/>
              </w:rPr>
              <w:t>Uso</w:t>
            </w:r>
          </w:p>
          <w:p w:rsidR="001C5455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pacing w:before="0" w:line="240" w:lineRule="auto"/>
              <w:ind w:left="864" w:hanging="864"/>
              <w:jc w:val="center"/>
            </w:pPr>
            <w:r w:rsidRPr="00AC6B4E">
              <w:rPr>
                <w:rFonts w:ascii="Times New Roman" w:hAnsi="Times New Roman" w:cs="Times New Roman"/>
                <w:b/>
                <w:color w:val="auto"/>
                <w:sz w:val="16"/>
                <w:lang w:val="es-CL"/>
              </w:rPr>
              <w:t xml:space="preserve"> General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455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napToGrid w:val="0"/>
              <w:spacing w:before="0" w:line="240" w:lineRule="auto"/>
              <w:ind w:left="864" w:hanging="864"/>
              <w:jc w:val="center"/>
            </w:pPr>
            <w:r>
              <w:rPr>
                <w:rFonts w:ascii="Times New Roman" w:hAnsi="Times New Roman" w:cs="Times New Roman"/>
                <w:b/>
                <w:sz w:val="16"/>
                <w:highlight w:val="lightGray"/>
                <w:lang w:val="es-CL"/>
              </w:rPr>
              <w:t>X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shd w:val="clear" w:color="auto" w:fill="auto"/>
          </w:tcPr>
          <w:p w:rsidR="001C5455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pacing w:before="0" w:line="240" w:lineRule="auto"/>
              <w:ind w:left="3"/>
              <w:jc w:val="center"/>
            </w:pPr>
            <w:r w:rsidRPr="00AC6B4E">
              <w:rPr>
                <w:rFonts w:ascii="Times New Roman" w:hAnsi="Times New Roman" w:cs="Times New Roman"/>
                <w:b/>
                <w:color w:val="auto"/>
                <w:sz w:val="16"/>
                <w:lang w:val="es-CL"/>
              </w:rPr>
              <w:t>Uso interno Solamente</w:t>
            </w:r>
          </w:p>
        </w:tc>
        <w:tc>
          <w:tcPr>
            <w:tcW w:w="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455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napToGrid w:val="0"/>
              <w:spacing w:before="0" w:line="240" w:lineRule="auto"/>
              <w:ind w:left="864" w:hanging="864"/>
              <w:jc w:val="center"/>
              <w:rPr>
                <w:rFonts w:ascii="Times New Roman" w:hAnsi="Times New Roman" w:cs="Times New Roman"/>
                <w:b/>
                <w:sz w:val="16"/>
                <w:lang w:val="es-CL"/>
              </w:rPr>
            </w:pPr>
          </w:p>
        </w:tc>
        <w:tc>
          <w:tcPr>
            <w:tcW w:w="998" w:type="dxa"/>
            <w:tcBorders>
              <w:left w:val="single" w:sz="4" w:space="0" w:color="000000"/>
            </w:tcBorders>
            <w:shd w:val="clear" w:color="auto" w:fill="auto"/>
          </w:tcPr>
          <w:p w:rsidR="001C5455" w:rsidRPr="00AC6B4E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pacing w:before="0" w:line="240" w:lineRule="auto"/>
              <w:ind w:left="864" w:hanging="864"/>
              <w:jc w:val="center"/>
              <w:rPr>
                <w:color w:val="auto"/>
              </w:rPr>
            </w:pPr>
            <w:r w:rsidRPr="00AC6B4E">
              <w:rPr>
                <w:rFonts w:ascii="Times New Roman" w:hAnsi="Times New Roman" w:cs="Times New Roman"/>
                <w:b/>
                <w:color w:val="auto"/>
                <w:sz w:val="16"/>
                <w:lang w:val="es-CL"/>
              </w:rPr>
              <w:t>Documento</w:t>
            </w:r>
          </w:p>
          <w:p w:rsidR="001C5455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pacing w:before="0" w:line="240" w:lineRule="auto"/>
              <w:ind w:left="864" w:hanging="864"/>
              <w:jc w:val="center"/>
            </w:pPr>
            <w:r w:rsidRPr="00AC6B4E">
              <w:rPr>
                <w:rFonts w:ascii="Times New Roman" w:hAnsi="Times New Roman" w:cs="Times New Roman"/>
                <w:b/>
                <w:color w:val="auto"/>
                <w:sz w:val="16"/>
                <w:lang w:val="es-CL"/>
              </w:rPr>
              <w:t>Confidencial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5455" w:rsidRDefault="001C5455" w:rsidP="007A172A">
            <w:pPr>
              <w:pStyle w:val="Heading4"/>
              <w:keepLines w:val="0"/>
              <w:numPr>
                <w:ilvl w:val="3"/>
                <w:numId w:val="0"/>
              </w:numPr>
              <w:tabs>
                <w:tab w:val="num" w:pos="864"/>
              </w:tabs>
              <w:suppressAutoHyphens/>
              <w:snapToGrid w:val="0"/>
              <w:spacing w:before="0" w:line="240" w:lineRule="auto"/>
              <w:ind w:left="864" w:hanging="864"/>
              <w:jc w:val="center"/>
              <w:rPr>
                <w:rFonts w:ascii="Times New Roman" w:hAnsi="Times New Roman" w:cs="Times New Roman"/>
                <w:b/>
                <w:sz w:val="20"/>
                <w:lang w:val="es-CL"/>
              </w:rPr>
            </w:pPr>
          </w:p>
        </w:tc>
      </w:tr>
      <w:tr w:rsidR="001C5455" w:rsidTr="001C5455">
        <w:trPr>
          <w:cantSplit/>
          <w:trHeight w:val="276"/>
        </w:trPr>
        <w:tc>
          <w:tcPr>
            <w:tcW w:w="3456" w:type="dxa"/>
            <w:gridSpan w:val="4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1C5455" w:rsidRDefault="001C5455" w:rsidP="007A172A">
            <w:r>
              <w:rPr>
                <w:rFonts w:ascii="Times New Roman" w:hAnsi="Times New Roman" w:cs="Times New Roman"/>
                <w:b/>
                <w:sz w:val="20"/>
                <w:lang w:val="es-CL"/>
              </w:rPr>
              <w:t>NUMERO DEL PROYECTO:</w:t>
            </w:r>
          </w:p>
        </w:tc>
        <w:tc>
          <w:tcPr>
            <w:tcW w:w="2901" w:type="dxa"/>
            <w:gridSpan w:val="8"/>
            <w:shd w:val="clear" w:color="auto" w:fill="auto"/>
          </w:tcPr>
          <w:p w:rsidR="001C5455" w:rsidRDefault="001C5455" w:rsidP="007A172A">
            <w:pPr>
              <w:pStyle w:val="ProjectNumber"/>
              <w:snapToGrid w:val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Gamificación</w:t>
            </w:r>
          </w:p>
        </w:tc>
        <w:tc>
          <w:tcPr>
            <w:tcW w:w="3624" w:type="dxa"/>
            <w:gridSpan w:val="9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StartDate"/>
              <w:snapToGrid w:val="0"/>
              <w:rPr>
                <w:sz w:val="20"/>
                <w:lang w:val="es-CL"/>
              </w:rPr>
            </w:pPr>
          </w:p>
        </w:tc>
      </w:tr>
      <w:tr w:rsidR="001C5455" w:rsidTr="001C5455">
        <w:trPr>
          <w:cantSplit/>
          <w:trHeight w:val="223"/>
        </w:trPr>
        <w:tc>
          <w:tcPr>
            <w:tcW w:w="5943" w:type="dxa"/>
            <w:gridSpan w:val="10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ProjectConstraints"/>
              <w:spacing w:before="80"/>
              <w:ind w:right="-1927"/>
            </w:pPr>
            <w:r>
              <w:rPr>
                <w:b/>
              </w:rPr>
              <w:t>ESPECIFICACIONES/PROPOSITO DEL PROYECTO:</w:t>
            </w:r>
          </w:p>
        </w:tc>
        <w:tc>
          <w:tcPr>
            <w:tcW w:w="4038" w:type="dxa"/>
            <w:gridSpan w:val="11"/>
            <w:tcBorders>
              <w:top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ProjectConstraints"/>
              <w:tabs>
                <w:tab w:val="left" w:pos="2685"/>
              </w:tabs>
              <w:snapToGrid w:val="0"/>
              <w:rPr>
                <w:lang w:val="es-CL"/>
              </w:rPr>
            </w:pPr>
          </w:p>
        </w:tc>
      </w:tr>
      <w:tr w:rsidR="001C5455" w:rsidRPr="00141CBD" w:rsidTr="001C5455">
        <w:trPr>
          <w:cantSplit/>
          <w:trHeight w:val="1229"/>
        </w:trPr>
        <w:tc>
          <w:tcPr>
            <w:tcW w:w="9982" w:type="dxa"/>
            <w:gridSpan w:val="21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BodyText"/>
              <w:snapToGrid w:val="0"/>
              <w:ind w:firstLine="0"/>
            </w:pPr>
            <w:bookmarkStart w:id="2" w:name="docs-internal-guid-ab182404-40d0-011b-8d"/>
            <w:bookmarkEnd w:id="2"/>
            <w:proofErr w:type="spellStart"/>
            <w:r>
              <w:rPr>
                <w:color w:val="000000"/>
                <w:sz w:val="20"/>
              </w:rPr>
              <w:t>EduGame</w:t>
            </w:r>
            <w:proofErr w:type="spellEnd"/>
            <w:r>
              <w:rPr>
                <w:color w:val="000000"/>
                <w:sz w:val="20"/>
              </w:rPr>
              <w:t xml:space="preserve"> será un Videojuego dirigido a estudiantes que estén interesados en probar una nueva metodología de aprendizaje mediante acertijos, misiones, puntos, niveles, roles que abarquen los objetivos, competencias y cualidades para aprobar el curso.</w:t>
            </w:r>
          </w:p>
          <w:p w:rsidR="001C5455" w:rsidRDefault="001C5455" w:rsidP="007A172A">
            <w:pPr>
              <w:pStyle w:val="BodyText"/>
              <w:spacing w:after="140" w:line="345" w:lineRule="auto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La intención del juego es mostrar de manera didáctica los cursos que ofrece la universidad y estudiar el comportamiento de los estudiantes, para comparar la metodología tradicional y la de gamificación los resultados como aprobación, nivel de competencias adquiridas.</w:t>
            </w:r>
          </w:p>
          <w:p w:rsidR="001C5455" w:rsidRDefault="001C5455" w:rsidP="007A172A">
            <w:pPr>
              <w:pStyle w:val="BodyText"/>
              <w:spacing w:after="140" w:line="345" w:lineRule="auto"/>
              <w:ind w:firstLine="0"/>
            </w:pPr>
          </w:p>
        </w:tc>
      </w:tr>
      <w:tr w:rsidR="001C5455" w:rsidTr="001C5455">
        <w:trPr>
          <w:cantSplit/>
          <w:trHeight w:val="169"/>
        </w:trPr>
        <w:tc>
          <w:tcPr>
            <w:tcW w:w="4423" w:type="dxa"/>
            <w:gridSpan w:val="7"/>
            <w:tcBorders>
              <w:lef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ProjectConstraints"/>
            </w:pPr>
            <w:r>
              <w:rPr>
                <w:b/>
              </w:rPr>
              <w:t>RESTRICCIONES DEL PROYECTO:</w:t>
            </w:r>
          </w:p>
        </w:tc>
        <w:tc>
          <w:tcPr>
            <w:tcW w:w="5558" w:type="dxa"/>
            <w:gridSpan w:val="14"/>
            <w:tcBorders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rivedApplicableSpecs"/>
              <w:snapToGrid w:val="0"/>
            </w:pPr>
          </w:p>
        </w:tc>
      </w:tr>
      <w:tr w:rsidR="001C5455" w:rsidRPr="00141CBD" w:rsidTr="001C5455">
        <w:trPr>
          <w:cantSplit/>
          <w:trHeight w:val="833"/>
        </w:trPr>
        <w:tc>
          <w:tcPr>
            <w:tcW w:w="9982" w:type="dxa"/>
            <w:gridSpan w:val="21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BodyText"/>
              <w:snapToGrid w:val="0"/>
              <w:ind w:firstLine="0"/>
            </w:pPr>
            <w:bookmarkStart w:id="3" w:name="docs-internal-guid-05856268-40d1-59e3-69"/>
            <w:bookmarkEnd w:id="3"/>
            <w:r>
              <w:rPr>
                <w:color w:val="000000"/>
                <w:sz w:val="20"/>
              </w:rPr>
              <w:t>Para el desarrollo del juego se debe tener en cuenta las siguientes restricciones:</w:t>
            </w:r>
          </w:p>
          <w:p w:rsidR="001C5455" w:rsidRDefault="001C5455" w:rsidP="001C5455">
            <w:pPr>
              <w:pStyle w:val="BodyText"/>
              <w:numPr>
                <w:ilvl w:val="0"/>
                <w:numId w:val="2"/>
              </w:numPr>
              <w:tabs>
                <w:tab w:val="left" w:pos="450"/>
              </w:tabs>
              <w:snapToGrid w:val="0"/>
              <w:ind w:left="170" w:firstLine="0"/>
            </w:pPr>
            <w:r>
              <w:rPr>
                <w:color w:val="000000"/>
                <w:sz w:val="20"/>
              </w:rPr>
              <w:t>Compatibilidad con sistemas operativos Windows, Android y IOS.</w:t>
            </w:r>
          </w:p>
          <w:p w:rsidR="001C5455" w:rsidRDefault="001C5455" w:rsidP="001C5455">
            <w:pPr>
              <w:pStyle w:val="BodyText"/>
              <w:numPr>
                <w:ilvl w:val="0"/>
                <w:numId w:val="1"/>
              </w:numPr>
              <w:tabs>
                <w:tab w:val="left" w:pos="390"/>
              </w:tabs>
              <w:snapToGrid w:val="0"/>
              <w:ind w:left="113" w:firstLine="0"/>
            </w:pPr>
            <w:r>
              <w:rPr>
                <w:color w:val="000000"/>
                <w:sz w:val="20"/>
              </w:rPr>
              <w:t>Portabilidad del juego en dispositivos móviles</w:t>
            </w:r>
          </w:p>
          <w:p w:rsidR="001C5455" w:rsidRDefault="001C5455" w:rsidP="001C5455">
            <w:pPr>
              <w:pStyle w:val="BodyText"/>
              <w:numPr>
                <w:ilvl w:val="0"/>
                <w:numId w:val="1"/>
              </w:numPr>
              <w:tabs>
                <w:tab w:val="left" w:pos="390"/>
              </w:tabs>
              <w:snapToGrid w:val="0"/>
              <w:ind w:left="113" w:firstLine="0"/>
            </w:pPr>
            <w:r>
              <w:rPr>
                <w:color w:val="000000"/>
                <w:sz w:val="20"/>
              </w:rPr>
              <w:t>Integración con los servidores del politécnico para llevar acabo el despliegue del aplicativo a nivel interno</w:t>
            </w:r>
          </w:p>
          <w:p w:rsidR="001C5455" w:rsidRDefault="001C5455" w:rsidP="001C5455">
            <w:pPr>
              <w:pStyle w:val="BodyText"/>
              <w:numPr>
                <w:ilvl w:val="0"/>
                <w:numId w:val="1"/>
              </w:numPr>
              <w:tabs>
                <w:tab w:val="left" w:pos="390"/>
              </w:tabs>
              <w:snapToGrid w:val="0"/>
              <w:ind w:left="113" w:firstLine="0"/>
            </w:pPr>
            <w:r>
              <w:rPr>
                <w:color w:val="000000"/>
                <w:sz w:val="20"/>
              </w:rPr>
              <w:t>El juego debe ser fácil de entender y ser amigable con el usuario.</w:t>
            </w:r>
          </w:p>
          <w:p w:rsidR="001C5455" w:rsidRDefault="001C5455" w:rsidP="001C5455">
            <w:pPr>
              <w:pStyle w:val="BodyText"/>
              <w:numPr>
                <w:ilvl w:val="0"/>
                <w:numId w:val="1"/>
              </w:numPr>
              <w:tabs>
                <w:tab w:val="left" w:pos="390"/>
              </w:tabs>
              <w:snapToGrid w:val="0"/>
              <w:ind w:left="113" w:firstLine="0"/>
            </w:pPr>
            <w:r>
              <w:rPr>
                <w:color w:val="000000"/>
                <w:sz w:val="20"/>
              </w:rPr>
              <w:t>Capacidad de ser modificado en caso de ser requerido por el personal de la universidad,</w:t>
            </w:r>
          </w:p>
          <w:p w:rsidR="001C5455" w:rsidRDefault="001C5455" w:rsidP="001C5455">
            <w:pPr>
              <w:pStyle w:val="BodyText"/>
              <w:numPr>
                <w:ilvl w:val="0"/>
                <w:numId w:val="1"/>
              </w:numPr>
              <w:tabs>
                <w:tab w:val="left" w:pos="390"/>
              </w:tabs>
              <w:snapToGrid w:val="0"/>
              <w:ind w:left="113" w:firstLine="0"/>
            </w:pPr>
            <w:r>
              <w:rPr>
                <w:color w:val="000000"/>
                <w:sz w:val="20"/>
              </w:rPr>
              <w:t>Actualización del software en caso de liberar un nuevo módulo o servicio en el juego.</w:t>
            </w:r>
          </w:p>
        </w:tc>
      </w:tr>
      <w:tr w:rsidR="001C5455" w:rsidTr="001C5455">
        <w:trPr>
          <w:cantSplit/>
          <w:trHeight w:val="169"/>
        </w:trPr>
        <w:tc>
          <w:tcPr>
            <w:tcW w:w="3594" w:type="dxa"/>
            <w:gridSpan w:val="5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</w:tcPr>
          <w:p w:rsidR="001C5455" w:rsidRDefault="001C5455" w:rsidP="007A172A">
            <w:r>
              <w:rPr>
                <w:rFonts w:ascii="Times New Roman" w:hAnsi="Times New Roman" w:cs="Times New Roman"/>
                <w:b/>
                <w:sz w:val="20"/>
              </w:rPr>
              <w:t>FACTORES CRITICOS DE EXITO:</w:t>
            </w:r>
          </w:p>
        </w:tc>
        <w:tc>
          <w:tcPr>
            <w:tcW w:w="6388" w:type="dxa"/>
            <w:gridSpan w:val="16"/>
            <w:tcBorders>
              <w:top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CriticalSuccessFactors"/>
              <w:snapToGrid w:val="0"/>
              <w:ind w:left="216"/>
              <w:rPr>
                <w:b/>
              </w:rPr>
            </w:pPr>
          </w:p>
        </w:tc>
      </w:tr>
      <w:tr w:rsidR="001C5455" w:rsidRPr="00141CBD" w:rsidTr="001C5455">
        <w:trPr>
          <w:cantSplit/>
          <w:trHeight w:val="711"/>
        </w:trPr>
        <w:tc>
          <w:tcPr>
            <w:tcW w:w="9982" w:type="dxa"/>
            <w:gridSpan w:val="21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BodyText"/>
              <w:snapToGrid w:val="0"/>
              <w:ind w:firstLine="0"/>
            </w:pPr>
            <w:r>
              <w:rPr>
                <w:color w:val="000000"/>
                <w:sz w:val="20"/>
              </w:rPr>
              <w:t>Dentro de los factores críticos del éxito se encuentran:</w:t>
            </w:r>
          </w:p>
          <w:p w:rsidR="001C5455" w:rsidRDefault="001C5455" w:rsidP="001C5455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left="113" w:firstLine="28"/>
            </w:pPr>
            <w:r>
              <w:rPr>
                <w:color w:val="000000"/>
                <w:sz w:val="20"/>
              </w:rPr>
              <w:t>Factores externos como los contenidos temáticos de los cursos presenciales y virtuales.</w:t>
            </w:r>
          </w:p>
          <w:p w:rsidR="001C5455" w:rsidRDefault="001C5455" w:rsidP="001C5455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left="113" w:firstLine="28"/>
            </w:pPr>
            <w:r>
              <w:rPr>
                <w:color w:val="000000"/>
                <w:sz w:val="20"/>
              </w:rPr>
              <w:t>Aplicaciones incompatibles con la aplicación desplegada en el juego.</w:t>
            </w:r>
          </w:p>
        </w:tc>
      </w:tr>
      <w:tr w:rsidR="001C5455" w:rsidTr="001C5455">
        <w:trPr>
          <w:cantSplit/>
          <w:trHeight w:val="159"/>
        </w:trPr>
        <w:tc>
          <w:tcPr>
            <w:tcW w:w="1719" w:type="dxa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</w:pPr>
            <w:r>
              <w:rPr>
                <w:b/>
                <w:sz w:val="20"/>
              </w:rPr>
              <w:t>SUPOSICIONES:</w:t>
            </w:r>
          </w:p>
        </w:tc>
        <w:tc>
          <w:tcPr>
            <w:tcW w:w="8262" w:type="dxa"/>
            <w:gridSpan w:val="20"/>
            <w:tcBorders>
              <w:top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Assumptions"/>
              <w:snapToGrid w:val="0"/>
            </w:pPr>
          </w:p>
        </w:tc>
      </w:tr>
      <w:tr w:rsidR="001C5455" w:rsidRPr="00141CBD" w:rsidTr="001C5455">
        <w:trPr>
          <w:cantSplit/>
          <w:trHeight w:val="595"/>
        </w:trPr>
        <w:tc>
          <w:tcPr>
            <w:tcW w:w="9982" w:type="dxa"/>
            <w:gridSpan w:val="21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BodyText"/>
              <w:snapToGrid w:val="0"/>
              <w:spacing w:after="0" w:line="288" w:lineRule="auto"/>
              <w:ind w:firstLine="0"/>
            </w:pPr>
            <w:r>
              <w:rPr>
                <w:color w:val="000000"/>
                <w:sz w:val="20"/>
              </w:rPr>
              <w:t>En el desarrollo del juego hay algunos factores externos que pueden impactar las funcionalidades como el contenido de los cursos, el cual determinarán el transcurso del juego, los acertijos, retos y misiones que el jugador debe superar.</w:t>
            </w:r>
          </w:p>
          <w:p w:rsidR="001C5455" w:rsidRPr="00141CBD" w:rsidRDefault="001C5455" w:rsidP="007A172A">
            <w:pPr>
              <w:ind w:firstLine="720"/>
              <w:rPr>
                <w:lang w:val="es-CL"/>
              </w:rPr>
            </w:pPr>
          </w:p>
        </w:tc>
      </w:tr>
      <w:tr w:rsidR="001C5455" w:rsidTr="001C5455">
        <w:trPr>
          <w:cantSplit/>
          <w:trHeight w:val="207"/>
        </w:trPr>
        <w:tc>
          <w:tcPr>
            <w:tcW w:w="9982" w:type="dxa"/>
            <w:gridSpan w:val="21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Assumptions"/>
            </w:pPr>
            <w:r>
              <w:rPr>
                <w:b/>
              </w:rPr>
              <w:t>DEPENDENCIAS:</w:t>
            </w:r>
          </w:p>
        </w:tc>
      </w:tr>
      <w:tr w:rsidR="001C5455" w:rsidRPr="00141CBD" w:rsidTr="001C5455">
        <w:trPr>
          <w:cantSplit/>
          <w:trHeight w:val="789"/>
        </w:trPr>
        <w:tc>
          <w:tcPr>
            <w:tcW w:w="9982" w:type="dxa"/>
            <w:gridSpan w:val="21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BodyText"/>
              <w:snapToGrid w:val="0"/>
              <w:spacing w:after="0" w:line="288" w:lineRule="auto"/>
              <w:ind w:firstLine="0"/>
            </w:pPr>
            <w:r>
              <w:rPr>
                <w:color w:val="000000"/>
                <w:sz w:val="20"/>
              </w:rPr>
              <w:t>Otro factor importante es la incompatibilidad del juego en los dispositivos móviles, a pesar de que el juego se puede desplegar en Windows, Android y IOS pueden existir problemas de compatibilidad y visualización en los dispositivos ya que no todos los dispositivos cuentan con la misma resolución de pantalla o versión de sistema operativo.</w:t>
            </w:r>
          </w:p>
        </w:tc>
      </w:tr>
      <w:tr w:rsidR="001C5455" w:rsidTr="001C5455">
        <w:trPr>
          <w:cantSplit/>
          <w:trHeight w:val="180"/>
        </w:trPr>
        <w:tc>
          <w:tcPr>
            <w:tcW w:w="2072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</w:pPr>
            <w:r>
              <w:rPr>
                <w:b/>
                <w:sz w:val="20"/>
              </w:rPr>
              <w:t>PREPARADO POR:</w:t>
            </w:r>
          </w:p>
        </w:tc>
        <w:tc>
          <w:tcPr>
            <w:tcW w:w="3593" w:type="dxa"/>
            <w:gridSpan w:val="7"/>
            <w:tcBorders>
              <w:top w:val="single" w:sz="12" w:space="0" w:color="000000"/>
              <w:left w:val="single" w:sz="6" w:space="0" w:color="000000"/>
            </w:tcBorders>
            <w:shd w:val="clear" w:color="auto" w:fill="auto"/>
          </w:tcPr>
          <w:p w:rsidR="001C5455" w:rsidRPr="00141CBD" w:rsidRDefault="001C5455" w:rsidP="007A172A">
            <w:pPr>
              <w:pStyle w:val="DeliverableDate"/>
              <w:snapToGrid w:val="0"/>
              <w:rPr>
                <w:lang w:val="es-CO"/>
              </w:rPr>
            </w:pPr>
            <w:proofErr w:type="spellStart"/>
            <w:r w:rsidRPr="00141CBD">
              <w:rPr>
                <w:sz w:val="20"/>
                <w:lang w:val="es-CO"/>
              </w:rPr>
              <w:t>Andres</w:t>
            </w:r>
            <w:proofErr w:type="spellEnd"/>
            <w:r w:rsidRPr="00141CBD">
              <w:rPr>
                <w:sz w:val="20"/>
                <w:lang w:val="es-CO"/>
              </w:rPr>
              <w:t xml:space="preserve"> Mauricio Guevara, </w:t>
            </w:r>
            <w:proofErr w:type="spellStart"/>
            <w:r>
              <w:rPr>
                <w:sz w:val="20"/>
                <w:lang w:val="es-CO"/>
              </w:rPr>
              <w:t>Richarth</w:t>
            </w:r>
            <w:proofErr w:type="spellEnd"/>
            <w:r>
              <w:rPr>
                <w:sz w:val="20"/>
                <w:lang w:val="es-CO"/>
              </w:rPr>
              <w:t xml:space="preserve"> Hermes, Melissa </w:t>
            </w:r>
            <w:proofErr w:type="spellStart"/>
            <w:r>
              <w:rPr>
                <w:sz w:val="20"/>
                <w:lang w:val="es-CO"/>
              </w:rPr>
              <w:t>Gomez</w:t>
            </w:r>
            <w:proofErr w:type="spellEnd"/>
            <w:r>
              <w:rPr>
                <w:sz w:val="20"/>
                <w:lang w:val="es-CO"/>
              </w:rPr>
              <w:t xml:space="preserve"> y </w:t>
            </w:r>
            <w:r w:rsidRPr="00141CBD">
              <w:rPr>
                <w:sz w:val="20"/>
                <w:lang w:val="es-CO"/>
              </w:rPr>
              <w:t>Alejandro Daza</w:t>
            </w:r>
          </w:p>
        </w:tc>
        <w:tc>
          <w:tcPr>
            <w:tcW w:w="1426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jc w:val="center"/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42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jc w:val="center"/>
            </w:pPr>
            <w:r>
              <w:rPr>
                <w:b/>
                <w:sz w:val="20"/>
              </w:rPr>
              <w:t>REVISION</w:t>
            </w:r>
          </w:p>
        </w:tc>
        <w:tc>
          <w:tcPr>
            <w:tcW w:w="146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jc w:val="center"/>
            </w:pPr>
            <w:r>
              <w:rPr>
                <w:b/>
                <w:sz w:val="20"/>
              </w:rPr>
              <w:t>INICIALES</w:t>
            </w:r>
          </w:p>
        </w:tc>
      </w:tr>
      <w:tr w:rsidR="001C5455" w:rsidTr="001C5455">
        <w:trPr>
          <w:cantSplit/>
          <w:trHeight w:val="180"/>
        </w:trPr>
        <w:tc>
          <w:tcPr>
            <w:tcW w:w="2072" w:type="dxa"/>
            <w:gridSpan w:val="2"/>
            <w:tcBorders>
              <w:lef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3593" w:type="dxa"/>
            <w:gridSpan w:val="7"/>
            <w:tcBorders>
              <w:left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rPr>
                <w:sz w:val="20"/>
              </w:rPr>
            </w:pPr>
          </w:p>
        </w:tc>
        <w:tc>
          <w:tcPr>
            <w:tcW w:w="14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1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14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</w:tr>
      <w:tr w:rsidR="001C5455" w:rsidTr="001C5455">
        <w:trPr>
          <w:cantSplit/>
          <w:trHeight w:val="180"/>
        </w:trPr>
        <w:tc>
          <w:tcPr>
            <w:tcW w:w="2072" w:type="dxa"/>
            <w:gridSpan w:val="2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</w:pPr>
            <w:r>
              <w:rPr>
                <w:b/>
                <w:sz w:val="20"/>
              </w:rPr>
              <w:t>FECHA:</w:t>
            </w:r>
          </w:p>
        </w:tc>
        <w:tc>
          <w:tcPr>
            <w:tcW w:w="3593" w:type="dxa"/>
            <w:gridSpan w:val="7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</w:pPr>
            <w:r>
              <w:rPr>
                <w:sz w:val="20"/>
              </w:rPr>
              <w:t>1/ 09/2017</w:t>
            </w:r>
          </w:p>
        </w:tc>
        <w:tc>
          <w:tcPr>
            <w:tcW w:w="14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1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14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</w:tr>
      <w:tr w:rsidR="001C5455" w:rsidTr="001C5455">
        <w:trPr>
          <w:cantSplit/>
          <w:trHeight w:val="180"/>
        </w:trPr>
        <w:tc>
          <w:tcPr>
            <w:tcW w:w="2072" w:type="dxa"/>
            <w:gridSpan w:val="2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3593" w:type="dxa"/>
            <w:gridSpan w:val="7"/>
            <w:tcBorders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rPr>
                <w:sz w:val="20"/>
              </w:rPr>
            </w:pPr>
          </w:p>
        </w:tc>
        <w:tc>
          <w:tcPr>
            <w:tcW w:w="142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1427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  <w:tc>
          <w:tcPr>
            <w:tcW w:w="1462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C5455" w:rsidRDefault="001C5455" w:rsidP="007A172A">
            <w:pPr>
              <w:pStyle w:val="DeliverableDate"/>
              <w:snapToGrid w:val="0"/>
              <w:jc w:val="center"/>
              <w:rPr>
                <w:sz w:val="20"/>
              </w:rPr>
            </w:pPr>
          </w:p>
        </w:tc>
      </w:tr>
      <w:bookmarkEnd w:id="0"/>
    </w:tbl>
    <w:p w:rsidR="00787B78" w:rsidRDefault="00787B78"/>
    <w:sectPr w:rsidR="00787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55"/>
    <w:rsid w:val="001C5455"/>
    <w:rsid w:val="00787B78"/>
    <w:rsid w:val="0099038C"/>
    <w:rsid w:val="00E0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82305-EF86-4545-A75F-5142651D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455"/>
  </w:style>
  <w:style w:type="paragraph" w:styleId="Heading4">
    <w:name w:val="heading 4"/>
    <w:basedOn w:val="Normal"/>
    <w:next w:val="Normal"/>
    <w:link w:val="Heading4Char"/>
    <w:unhideWhenUsed/>
    <w:qFormat/>
    <w:rsid w:val="001C5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1C54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C54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C54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1C5455"/>
    <w:pPr>
      <w:suppressAutoHyphens/>
      <w:spacing w:after="120" w:line="240" w:lineRule="auto"/>
      <w:ind w:firstLine="576"/>
      <w:jc w:val="both"/>
    </w:pPr>
    <w:rPr>
      <w:rFonts w:ascii="Arial" w:eastAsia="Times New Roman" w:hAnsi="Arial" w:cs="Arial"/>
      <w:sz w:val="24"/>
      <w:szCs w:val="24"/>
      <w:lang w:val="es-CL" w:eastAsia="zh-CN"/>
    </w:rPr>
  </w:style>
  <w:style w:type="character" w:customStyle="1" w:styleId="BodyTextChar">
    <w:name w:val="Body Text Char"/>
    <w:basedOn w:val="DefaultParagraphFont"/>
    <w:link w:val="BodyText"/>
    <w:rsid w:val="001C5455"/>
    <w:rPr>
      <w:rFonts w:ascii="Arial" w:eastAsia="Times New Roman" w:hAnsi="Arial" w:cs="Arial"/>
      <w:sz w:val="24"/>
      <w:szCs w:val="24"/>
      <w:lang w:val="es-CL" w:eastAsia="zh-CN"/>
    </w:rPr>
  </w:style>
  <w:style w:type="paragraph" w:customStyle="1" w:styleId="Sponsor">
    <w:name w:val="Sponsor"/>
    <w:basedOn w:val="Normal"/>
    <w:rsid w:val="001C545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ProjectTitle">
    <w:name w:val="Project Title"/>
    <w:basedOn w:val="Normal"/>
    <w:rsid w:val="001C545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tartDate">
    <w:name w:val="Start Date"/>
    <w:basedOn w:val="Normal"/>
    <w:rsid w:val="001C5455"/>
    <w:pPr>
      <w:suppressAutoHyphens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paragraph" w:customStyle="1" w:styleId="ProjectConstraints">
    <w:name w:val="Project Constraints"/>
    <w:basedOn w:val="Normal"/>
    <w:rsid w:val="001C545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DeliverableDate">
    <w:name w:val="Deliverable Date"/>
    <w:basedOn w:val="Normal"/>
    <w:rsid w:val="001C5455"/>
    <w:pPr>
      <w:suppressAutoHyphens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paragraph" w:customStyle="1" w:styleId="ProjectNumber">
    <w:name w:val="Project Number"/>
    <w:basedOn w:val="Normal"/>
    <w:rsid w:val="001C545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DerivedApplicableSpecs">
    <w:name w:val="Derived/Applicable Specs"/>
    <w:basedOn w:val="ProjectConstraints"/>
    <w:rsid w:val="001C5455"/>
  </w:style>
  <w:style w:type="paragraph" w:customStyle="1" w:styleId="CriticalSuccessFactors">
    <w:name w:val="Critical Success Factors"/>
    <w:basedOn w:val="Normal"/>
    <w:rsid w:val="001C5455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Assumptions">
    <w:name w:val="Assumptions"/>
    <w:basedOn w:val="Normal"/>
    <w:rsid w:val="001C545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RICHARTH  ADOLFO HERMES  OROZCO</dc:creator>
  <cp:keywords/>
  <dc:description/>
  <cp:lastModifiedBy>RICHARTH  ADOLFO HERMES  OROZCO</cp:lastModifiedBy>
  <cp:revision>1</cp:revision>
  <dcterms:created xsi:type="dcterms:W3CDTF">2017-10-10T22:11:00Z</dcterms:created>
  <dcterms:modified xsi:type="dcterms:W3CDTF">2017-10-10T22:13:00Z</dcterms:modified>
</cp:coreProperties>
</file>